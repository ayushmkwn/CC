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9D9A8" w14:textId="66F0EF89" w:rsidR="00ED2F9E" w:rsidRDefault="008A75FA">
      <w:pPr>
        <w:spacing w:before="80"/>
        <w:ind w:left="100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eastAsia="Courier New" w:hAnsi="Courier New" w:cs="Courier New"/>
          <w:b/>
          <w:sz w:val="30"/>
          <w:szCs w:val="30"/>
        </w:rPr>
        <w:t>Practical - 5</w:t>
      </w:r>
    </w:p>
    <w:p w14:paraId="798FFE2F" w14:textId="77777777" w:rsidR="00ED2F9E" w:rsidRDefault="008A75FA">
      <w:pPr>
        <w:spacing w:before="51"/>
        <w:ind w:left="100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eastAsia="Courier New" w:hAnsi="Courier New" w:cs="Courier New"/>
          <w:b/>
          <w:sz w:val="30"/>
          <w:szCs w:val="30"/>
        </w:rPr>
        <w:t>Roll No - 18BCE107</w:t>
      </w:r>
    </w:p>
    <w:p w14:paraId="24175087" w14:textId="2AAA1476" w:rsidR="00ED2F9E" w:rsidRDefault="008A75FA">
      <w:pPr>
        <w:spacing w:before="51" w:line="276" w:lineRule="auto"/>
        <w:ind w:left="100" w:right="68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eastAsia="Courier New" w:hAnsi="Courier New" w:cs="Courier New"/>
          <w:b/>
          <w:sz w:val="30"/>
          <w:szCs w:val="30"/>
        </w:rPr>
        <w:t xml:space="preserve">Aim - </w:t>
      </w:r>
      <w:r w:rsidRPr="008A75FA">
        <w:rPr>
          <w:rFonts w:ascii="Courier New" w:eastAsia="Courier New" w:hAnsi="Courier New" w:cs="Courier New"/>
          <w:b/>
          <w:sz w:val="30"/>
          <w:szCs w:val="30"/>
        </w:rPr>
        <w:t>To implement a calculator in YACC.</w:t>
      </w:r>
    </w:p>
    <w:p w14:paraId="2D7923D6" w14:textId="77777777" w:rsidR="00ED2F9E" w:rsidRDefault="00ED2F9E">
      <w:pPr>
        <w:spacing w:before="1" w:line="100" w:lineRule="exact"/>
        <w:rPr>
          <w:sz w:val="11"/>
          <w:szCs w:val="11"/>
        </w:rPr>
      </w:pPr>
    </w:p>
    <w:p w14:paraId="1B608596" w14:textId="77777777" w:rsidR="00ED2F9E" w:rsidRDefault="00ED2F9E">
      <w:pPr>
        <w:spacing w:line="200" w:lineRule="exact"/>
      </w:pPr>
    </w:p>
    <w:p w14:paraId="60F191D9" w14:textId="77777777" w:rsidR="00ED2F9E" w:rsidRDefault="00ED2F9E">
      <w:pPr>
        <w:spacing w:line="200" w:lineRule="exact"/>
      </w:pPr>
    </w:p>
    <w:p w14:paraId="2E75212D" w14:textId="77777777" w:rsidR="00ED2F9E" w:rsidRDefault="00ED2F9E">
      <w:pPr>
        <w:spacing w:line="200" w:lineRule="exact"/>
      </w:pPr>
    </w:p>
    <w:p w14:paraId="5E86920A" w14:textId="77777777" w:rsidR="00ED2F9E" w:rsidRDefault="00ED2F9E">
      <w:pPr>
        <w:spacing w:line="200" w:lineRule="exact"/>
      </w:pPr>
    </w:p>
    <w:p w14:paraId="6B9D698A" w14:textId="77777777" w:rsidR="00ED2F9E" w:rsidRDefault="00ED2F9E">
      <w:pPr>
        <w:spacing w:line="200" w:lineRule="exact"/>
      </w:pPr>
    </w:p>
    <w:p w14:paraId="34F1683F" w14:textId="77777777" w:rsidR="00ED2F9E" w:rsidRDefault="008A75FA" w:rsidP="008A75FA">
      <w:pPr>
        <w:ind w:left="100"/>
        <w:rPr>
          <w:rFonts w:ascii="Arial" w:eastAsia="Arial" w:hAnsi="Arial" w:cs="Arial"/>
          <w:sz w:val="42"/>
          <w:szCs w:val="42"/>
        </w:rPr>
      </w:pPr>
      <w:r>
        <w:rPr>
          <w:rFonts w:ascii="Arial" w:eastAsia="Arial" w:hAnsi="Arial" w:cs="Arial"/>
          <w:b/>
          <w:sz w:val="42"/>
          <w:szCs w:val="42"/>
        </w:rPr>
        <w:t>Code: -</w:t>
      </w:r>
    </w:p>
    <w:p w14:paraId="21E2D2F8" w14:textId="77777777" w:rsidR="008A75FA" w:rsidRDefault="008A75FA" w:rsidP="008A75FA">
      <w:pPr>
        <w:rPr>
          <w:rFonts w:ascii="Arial" w:eastAsia="Arial" w:hAnsi="Arial" w:cs="Arial"/>
          <w:sz w:val="42"/>
          <w:szCs w:val="42"/>
        </w:rPr>
      </w:pPr>
    </w:p>
    <w:p w14:paraId="34902D93" w14:textId="0F1571BC" w:rsidR="008A75FA" w:rsidRPr="008A75FA" w:rsidRDefault="008A75FA" w:rsidP="008A75FA">
      <w:pPr>
        <w:rPr>
          <w:rFonts w:ascii="Courier New" w:eastAsia="Arial" w:hAnsi="Courier New" w:cs="Courier New"/>
          <w:b/>
          <w:bCs/>
          <w:sz w:val="32"/>
          <w:szCs w:val="32"/>
        </w:rPr>
      </w:pPr>
      <w:proofErr w:type="spellStart"/>
      <w:proofErr w:type="gramStart"/>
      <w:r w:rsidRPr="008A75FA">
        <w:rPr>
          <w:rFonts w:ascii="Courier New" w:eastAsia="Arial" w:hAnsi="Courier New" w:cs="Courier New"/>
          <w:b/>
          <w:bCs/>
          <w:sz w:val="32"/>
          <w:szCs w:val="32"/>
        </w:rPr>
        <w:t>calculator.l</w:t>
      </w:r>
      <w:proofErr w:type="spellEnd"/>
      <w:proofErr w:type="gramEnd"/>
      <w:r w:rsidRPr="008A75FA">
        <w:rPr>
          <w:rFonts w:ascii="Courier New" w:eastAsia="Arial" w:hAnsi="Courier New" w:cs="Courier New"/>
          <w:b/>
          <w:bCs/>
          <w:sz w:val="32"/>
          <w:szCs w:val="32"/>
        </w:rPr>
        <w:t xml:space="preserve"> file:</w:t>
      </w:r>
    </w:p>
    <w:p w14:paraId="44B8FEE8" w14:textId="77777777" w:rsidR="008A75FA" w:rsidRDefault="008A75FA" w:rsidP="008A75FA">
      <w:pPr>
        <w:rPr>
          <w:rFonts w:ascii="Courier New" w:eastAsia="Arial" w:hAnsi="Courier New" w:cs="Courier New"/>
          <w:sz w:val="24"/>
          <w:szCs w:val="24"/>
        </w:rPr>
      </w:pPr>
    </w:p>
    <w:p w14:paraId="386124DE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%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{</w:t>
      </w:r>
    </w:p>
    <w:p w14:paraId="01D02C1F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</w:t>
      </w:r>
      <w:r w:rsidRPr="008A75FA">
        <w:rPr>
          <w:rFonts w:ascii="Consolas" w:hAnsi="Consolas"/>
          <w:color w:val="8B949E"/>
          <w:sz w:val="21"/>
          <w:szCs w:val="21"/>
          <w:lang w:val="en-IN" w:eastAsia="en-IN" w:bidi="hi-IN"/>
        </w:rPr>
        <w:t>/* Definition Section*/</w:t>
      </w:r>
    </w:p>
    <w:p w14:paraId="2A396214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</w:t>
      </w:r>
      <w:r w:rsidRPr="008A75FA">
        <w:rPr>
          <w:rFonts w:ascii="Consolas" w:hAnsi="Consolas"/>
          <w:color w:val="8B949E"/>
          <w:sz w:val="21"/>
          <w:szCs w:val="21"/>
          <w:lang w:val="en-IN" w:eastAsia="en-IN" w:bidi="hi-IN"/>
        </w:rPr>
        <w:t>/*Lex Definition for Calculator*/</w:t>
      </w:r>
    </w:p>
    <w:p w14:paraId="76745150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#include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&lt;</w:t>
      </w:r>
      <w:proofErr w:type="spellStart"/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stdio.h</w:t>
      </w:r>
      <w:proofErr w:type="spellEnd"/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&gt;</w:t>
      </w:r>
    </w:p>
    <w:p w14:paraId="676055CF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#include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"</w:t>
      </w:r>
      <w:proofErr w:type="spellStart"/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calculator.tab.h</w:t>
      </w:r>
      <w:proofErr w:type="spellEnd"/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"</w:t>
      </w:r>
    </w:p>
    <w:p w14:paraId="75C8C7D4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extern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int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yylval</w:t>
      </w:r>
      <w:proofErr w:type="spell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;</w:t>
      </w:r>
    </w:p>
    <w:p w14:paraId="32A703DB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%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}</w:t>
      </w:r>
    </w:p>
    <w:p w14:paraId="4C4BBB81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8B949E"/>
          <w:sz w:val="21"/>
          <w:szCs w:val="21"/>
          <w:lang w:val="en-IN" w:eastAsia="en-IN" w:bidi="hi-IN"/>
        </w:rPr>
        <w:t>/*Rule Section*/</w:t>
      </w:r>
    </w:p>
    <w:p w14:paraId="106520A1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%%</w:t>
      </w:r>
    </w:p>
    <w:p w14:paraId="12A16F06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[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0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-</w:t>
      </w:r>
      <w:proofErr w:type="gramStart"/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9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]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+</w:t>
      </w:r>
      <w:proofErr w:type="gram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{</w:t>
      </w:r>
      <w:proofErr w:type="spellStart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yylval</w:t>
      </w:r>
      <w:proofErr w:type="spell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=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8A75FA">
        <w:rPr>
          <w:rFonts w:ascii="Consolas" w:hAnsi="Consolas"/>
          <w:color w:val="D2A8FF"/>
          <w:sz w:val="21"/>
          <w:szCs w:val="21"/>
          <w:lang w:val="en-IN" w:eastAsia="en-IN" w:bidi="hi-IN"/>
        </w:rPr>
        <w:t>atoi</w:t>
      </w:r>
      <w:proofErr w:type="spell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(</w:t>
      </w:r>
      <w:proofErr w:type="spellStart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yytext</w:t>
      </w:r>
      <w:proofErr w:type="spell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);</w:t>
      </w:r>
    </w:p>
    <w:p w14:paraId="562CE4F0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    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return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NUMBER;}</w:t>
      </w:r>
    </w:p>
    <w:p w14:paraId="1357A807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[\t</w:t>
      </w:r>
      <w:proofErr w:type="gramStart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] ;</w:t>
      </w:r>
      <w:proofErr w:type="gramEnd"/>
    </w:p>
    <w:p w14:paraId="24D5CA0B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[\n] 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return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0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;</w:t>
      </w:r>
    </w:p>
    <w:p w14:paraId="38B4D5FF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. 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return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8A75FA">
        <w:rPr>
          <w:rFonts w:ascii="Consolas" w:hAnsi="Consolas"/>
          <w:color w:val="FFA657"/>
          <w:sz w:val="21"/>
          <w:szCs w:val="21"/>
          <w:lang w:val="en-IN" w:eastAsia="en-IN" w:bidi="hi-IN"/>
        </w:rPr>
        <w:t>yytext</w:t>
      </w:r>
      <w:proofErr w:type="spell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[</w:t>
      </w:r>
      <w:proofErr w:type="gramEnd"/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0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];</w:t>
      </w:r>
    </w:p>
    <w:p w14:paraId="0C8274DA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%%</w:t>
      </w:r>
    </w:p>
    <w:p w14:paraId="03C9812D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</w:p>
    <w:p w14:paraId="646D54BE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int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8A75FA">
        <w:rPr>
          <w:rFonts w:ascii="Consolas" w:hAnsi="Consolas"/>
          <w:color w:val="D2A8FF"/>
          <w:sz w:val="21"/>
          <w:szCs w:val="21"/>
          <w:lang w:val="en-IN" w:eastAsia="en-IN" w:bidi="hi-IN"/>
        </w:rPr>
        <w:t>yywrap</w:t>
      </w:r>
      <w:proofErr w:type="spell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)</w:t>
      </w:r>
    </w:p>
    <w:p w14:paraId="5158DC1B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{</w:t>
      </w:r>
    </w:p>
    <w:p w14:paraId="5900E4E7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return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1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;</w:t>
      </w:r>
    </w:p>
    <w:p w14:paraId="125A5DBE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}</w:t>
      </w:r>
    </w:p>
    <w:p w14:paraId="2FCB041D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</w:p>
    <w:p w14:paraId="6AB72F2C" w14:textId="77777777" w:rsidR="008A75FA" w:rsidRDefault="008A75FA" w:rsidP="008A75FA">
      <w:pPr>
        <w:rPr>
          <w:rFonts w:ascii="Courier New" w:eastAsia="Arial" w:hAnsi="Courier New" w:cs="Courier New"/>
          <w:sz w:val="24"/>
          <w:szCs w:val="24"/>
        </w:rPr>
      </w:pPr>
    </w:p>
    <w:p w14:paraId="6EB9EB1A" w14:textId="77777777" w:rsidR="008A75FA" w:rsidRDefault="008A75FA" w:rsidP="008A75FA">
      <w:pPr>
        <w:rPr>
          <w:rFonts w:ascii="Courier New" w:eastAsia="Arial" w:hAnsi="Courier New" w:cs="Courier New"/>
          <w:sz w:val="24"/>
          <w:szCs w:val="24"/>
        </w:rPr>
      </w:pPr>
    </w:p>
    <w:p w14:paraId="4CB4A103" w14:textId="77777777" w:rsidR="008A75FA" w:rsidRPr="008A75FA" w:rsidRDefault="008A75FA" w:rsidP="008A75FA">
      <w:pPr>
        <w:rPr>
          <w:rFonts w:ascii="Courier New" w:eastAsia="Arial" w:hAnsi="Courier New" w:cs="Courier New"/>
          <w:b/>
          <w:bCs/>
          <w:sz w:val="32"/>
          <w:szCs w:val="32"/>
        </w:rPr>
      </w:pPr>
      <w:proofErr w:type="spellStart"/>
      <w:proofErr w:type="gramStart"/>
      <w:r w:rsidRPr="008A75FA">
        <w:rPr>
          <w:rFonts w:ascii="Courier New" w:eastAsia="Arial" w:hAnsi="Courier New" w:cs="Courier New"/>
          <w:b/>
          <w:bCs/>
          <w:sz w:val="32"/>
          <w:szCs w:val="32"/>
        </w:rPr>
        <w:t>calculator.y</w:t>
      </w:r>
      <w:proofErr w:type="spellEnd"/>
      <w:proofErr w:type="gramEnd"/>
      <w:r w:rsidRPr="008A75FA">
        <w:rPr>
          <w:rFonts w:ascii="Courier New" w:eastAsia="Arial" w:hAnsi="Courier New" w:cs="Courier New"/>
          <w:b/>
          <w:bCs/>
          <w:sz w:val="32"/>
          <w:szCs w:val="32"/>
        </w:rPr>
        <w:t xml:space="preserve"> file:</w:t>
      </w:r>
    </w:p>
    <w:p w14:paraId="4A514927" w14:textId="77777777" w:rsidR="008A75FA" w:rsidRDefault="008A75FA" w:rsidP="008A75FA">
      <w:pPr>
        <w:rPr>
          <w:rFonts w:ascii="Courier New" w:eastAsia="Arial" w:hAnsi="Courier New" w:cs="Courier New"/>
          <w:sz w:val="24"/>
          <w:szCs w:val="24"/>
        </w:rPr>
      </w:pPr>
    </w:p>
    <w:p w14:paraId="24163481" w14:textId="77777777" w:rsidR="008A75FA" w:rsidRDefault="008A75FA" w:rsidP="008A75FA">
      <w:pPr>
        <w:rPr>
          <w:rFonts w:ascii="Courier New" w:eastAsia="Arial" w:hAnsi="Courier New" w:cs="Courier New"/>
          <w:sz w:val="24"/>
          <w:szCs w:val="24"/>
        </w:rPr>
      </w:pPr>
    </w:p>
    <w:p w14:paraId="351427CF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8B949E"/>
          <w:sz w:val="21"/>
          <w:szCs w:val="21"/>
          <w:lang w:val="en-IN" w:eastAsia="en-IN" w:bidi="hi-IN"/>
        </w:rPr>
        <w:t>/*Parser Definition for Calculator*/</w:t>
      </w:r>
    </w:p>
    <w:p w14:paraId="6147FD13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%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{</w:t>
      </w:r>
    </w:p>
    <w:p w14:paraId="21C4A9AE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</w:t>
      </w:r>
      <w:r w:rsidRPr="008A75FA">
        <w:rPr>
          <w:rFonts w:ascii="Consolas" w:hAnsi="Consolas"/>
          <w:color w:val="8B949E"/>
          <w:sz w:val="21"/>
          <w:szCs w:val="21"/>
          <w:lang w:val="en-IN" w:eastAsia="en-IN" w:bidi="hi-IN"/>
        </w:rPr>
        <w:t>/*Definition Section*/</w:t>
      </w:r>
    </w:p>
    <w:p w14:paraId="10AE41A5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#include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&lt;</w:t>
      </w:r>
      <w:proofErr w:type="spellStart"/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stdio.h</w:t>
      </w:r>
      <w:proofErr w:type="spellEnd"/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&gt;</w:t>
      </w:r>
    </w:p>
    <w:p w14:paraId="08190AB8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int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flag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=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0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;</w:t>
      </w:r>
    </w:p>
    <w:p w14:paraId="43BCFC07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%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}</w:t>
      </w:r>
    </w:p>
    <w:p w14:paraId="441D6173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</w:p>
    <w:p w14:paraId="36304881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8B949E"/>
          <w:sz w:val="21"/>
          <w:szCs w:val="21"/>
          <w:lang w:val="en-IN" w:eastAsia="en-IN" w:bidi="hi-IN"/>
        </w:rPr>
        <w:t>/*Tokens and Operator Precedence*/</w:t>
      </w:r>
    </w:p>
    <w:p w14:paraId="755A3A87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%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token NUMBER</w:t>
      </w:r>
    </w:p>
    <w:p w14:paraId="218439B1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lastRenderedPageBreak/>
        <w:t>%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left 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'+'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'-'</w:t>
      </w:r>
    </w:p>
    <w:p w14:paraId="68A5FD76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%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left 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'*'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'/'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'%'</w:t>
      </w:r>
    </w:p>
    <w:p w14:paraId="42F9809E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%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left 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'('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')'</w:t>
      </w:r>
    </w:p>
    <w:p w14:paraId="78C804B0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</w:p>
    <w:p w14:paraId="2C68C53B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8B949E"/>
          <w:sz w:val="21"/>
          <w:szCs w:val="21"/>
          <w:lang w:val="en-IN" w:eastAsia="en-IN" w:bidi="hi-IN"/>
        </w:rPr>
        <w:t>/*Rule Section*/</w:t>
      </w:r>
    </w:p>
    <w:p w14:paraId="4A63347C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%%</w:t>
      </w:r>
    </w:p>
    <w:p w14:paraId="5AE160E5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8B949E"/>
          <w:sz w:val="21"/>
          <w:szCs w:val="21"/>
          <w:lang w:val="en-IN" w:eastAsia="en-IN" w:bidi="hi-IN"/>
        </w:rPr>
        <w:t>/*Starting Symbol - Expression*/</w:t>
      </w:r>
    </w:p>
    <w:p w14:paraId="134F27F5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proofErr w:type="spellStart"/>
      <w:proofErr w:type="gramStart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Expression:E</w:t>
      </w:r>
      <w:proofErr w:type="spellEnd"/>
      <w:proofErr w:type="gram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{</w:t>
      </w:r>
    </w:p>
    <w:p w14:paraId="5EBC91A8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8A75FA">
        <w:rPr>
          <w:rFonts w:ascii="Consolas" w:hAnsi="Consolas"/>
          <w:color w:val="D2A8FF"/>
          <w:sz w:val="21"/>
          <w:szCs w:val="21"/>
          <w:lang w:val="en-IN" w:eastAsia="en-IN" w:bidi="hi-IN"/>
        </w:rPr>
        <w:t>printf</w:t>
      </w:r>
      <w:proofErr w:type="spell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"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\</w:t>
      </w:r>
      <w:proofErr w:type="spellStart"/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n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Result</w:t>
      </w:r>
      <w:proofErr w:type="spellEnd"/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 xml:space="preserve"> = 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%d\n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"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,$$);</w:t>
      </w:r>
    </w:p>
    <w:p w14:paraId="032CC7F5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            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return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0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;</w:t>
      </w:r>
    </w:p>
    <w:p w14:paraId="67FFA106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            }</w:t>
      </w:r>
    </w:p>
    <w:p w14:paraId="54D144AA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8B949E"/>
          <w:sz w:val="21"/>
          <w:szCs w:val="21"/>
          <w:lang w:val="en-IN" w:eastAsia="en-IN" w:bidi="hi-IN"/>
        </w:rPr>
        <w:t>/*Context Free Grammar*/</w:t>
      </w:r>
    </w:p>
    <w:p w14:paraId="7B44044C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proofErr w:type="gramStart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E:E</w:t>
      </w:r>
      <w:proofErr w:type="gramEnd"/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'+'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E {$$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=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$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1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+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$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3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;}</w:t>
      </w:r>
    </w:p>
    <w:p w14:paraId="7B65CFF1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 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|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E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'-'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E {$$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=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$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1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-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$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3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;}</w:t>
      </w:r>
    </w:p>
    <w:p w14:paraId="0BE745F8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 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|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E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'*'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E {$$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=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$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1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*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$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3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;}</w:t>
      </w:r>
    </w:p>
    <w:p w14:paraId="4273E07C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 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|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E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'/'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E {$$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=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$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1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/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$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3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;}</w:t>
      </w:r>
    </w:p>
    <w:p w14:paraId="7277C105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 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|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E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'%'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E {$$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=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$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1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%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$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3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;}</w:t>
      </w:r>
    </w:p>
    <w:p w14:paraId="7734E40F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 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|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'-'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E {$$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=-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$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2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;}</w:t>
      </w:r>
    </w:p>
    <w:p w14:paraId="431E0E68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 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|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'('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E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')'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{$$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=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$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2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;}</w:t>
      </w:r>
    </w:p>
    <w:p w14:paraId="731B8877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 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|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NUMBER {$$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=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$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1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;}</w:t>
      </w:r>
    </w:p>
    <w:p w14:paraId="024F3186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 ;</w:t>
      </w:r>
    </w:p>
    <w:p w14:paraId="332B918F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%%</w:t>
      </w:r>
    </w:p>
    <w:p w14:paraId="297BF76A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</w:p>
    <w:p w14:paraId="13CF6D89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8B949E"/>
          <w:sz w:val="21"/>
          <w:szCs w:val="21"/>
          <w:lang w:val="en-IN" w:eastAsia="en-IN" w:bidi="hi-IN"/>
        </w:rPr>
        <w:t>//Driver Code to Accept user input</w:t>
      </w:r>
    </w:p>
    <w:p w14:paraId="17A9D3F3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void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proofErr w:type="gramStart"/>
      <w:r w:rsidRPr="008A75FA">
        <w:rPr>
          <w:rFonts w:ascii="Consolas" w:hAnsi="Consolas"/>
          <w:color w:val="D2A8FF"/>
          <w:sz w:val="21"/>
          <w:szCs w:val="21"/>
          <w:lang w:val="en-IN" w:eastAsia="en-IN" w:bidi="hi-IN"/>
        </w:rPr>
        <w:t>main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)</w:t>
      </w:r>
    </w:p>
    <w:p w14:paraId="6934C713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{</w:t>
      </w:r>
    </w:p>
    <w:p w14:paraId="28C60DC7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</w:t>
      </w:r>
      <w:proofErr w:type="gramStart"/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while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1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)</w:t>
      </w:r>
    </w:p>
    <w:p w14:paraId="510B5805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    {</w:t>
      </w:r>
    </w:p>
    <w:p w14:paraId="3B3C91A8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8A75FA">
        <w:rPr>
          <w:rFonts w:ascii="Consolas" w:hAnsi="Consolas"/>
          <w:color w:val="D2A8FF"/>
          <w:sz w:val="21"/>
          <w:szCs w:val="21"/>
          <w:lang w:val="en-IN" w:eastAsia="en-IN" w:bidi="hi-IN"/>
        </w:rPr>
        <w:t>printf</w:t>
      </w:r>
      <w:proofErr w:type="spell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"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\</w:t>
      </w:r>
      <w:proofErr w:type="spellStart"/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n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Enter</w:t>
      </w:r>
      <w:proofErr w:type="spellEnd"/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 xml:space="preserve"> Expression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\n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"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);</w:t>
      </w:r>
    </w:p>
    <w:p w14:paraId="1DACABB5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8A75FA">
        <w:rPr>
          <w:rFonts w:ascii="Consolas" w:hAnsi="Consolas"/>
          <w:color w:val="D2A8FF"/>
          <w:sz w:val="21"/>
          <w:szCs w:val="21"/>
          <w:lang w:val="en-IN" w:eastAsia="en-IN" w:bidi="hi-IN"/>
        </w:rPr>
        <w:t>yyparse</w:t>
      </w:r>
      <w:proofErr w:type="spell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);</w:t>
      </w:r>
    </w:p>
    <w:p w14:paraId="0443F1C9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    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if</w:t>
      </w:r>
      <w:proofErr w:type="gramStart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(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!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flag</w:t>
      </w:r>
      <w:proofErr w:type="gram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)</w:t>
      </w:r>
    </w:p>
    <w:p w14:paraId="3D9F53E2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8A75FA">
        <w:rPr>
          <w:rFonts w:ascii="Consolas" w:hAnsi="Consolas"/>
          <w:color w:val="D2A8FF"/>
          <w:sz w:val="21"/>
          <w:szCs w:val="21"/>
          <w:lang w:val="en-IN" w:eastAsia="en-IN" w:bidi="hi-IN"/>
        </w:rPr>
        <w:t>printf</w:t>
      </w:r>
      <w:proofErr w:type="spell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"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\</w:t>
      </w:r>
      <w:proofErr w:type="spellStart"/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n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Expression</w:t>
      </w:r>
      <w:proofErr w:type="spellEnd"/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 xml:space="preserve"> Valid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\n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"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);</w:t>
      </w:r>
    </w:p>
    <w:p w14:paraId="2461D0DB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    }</w:t>
      </w:r>
    </w:p>
    <w:p w14:paraId="57962D89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</w:t>
      </w:r>
    </w:p>
    <w:p w14:paraId="375DC1A7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}</w:t>
      </w:r>
    </w:p>
    <w:p w14:paraId="22DAF830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</w:p>
    <w:p w14:paraId="45701F15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void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8A75FA">
        <w:rPr>
          <w:rFonts w:ascii="Consolas" w:hAnsi="Consolas"/>
          <w:color w:val="D2A8FF"/>
          <w:sz w:val="21"/>
          <w:szCs w:val="21"/>
          <w:lang w:val="en-IN" w:eastAsia="en-IN" w:bidi="hi-IN"/>
        </w:rPr>
        <w:t>yyerror</w:t>
      </w:r>
      <w:proofErr w:type="spell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)</w:t>
      </w:r>
    </w:p>
    <w:p w14:paraId="796533B4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{</w:t>
      </w:r>
    </w:p>
    <w:p w14:paraId="3A7D80BE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8A75FA">
        <w:rPr>
          <w:rFonts w:ascii="Consolas" w:hAnsi="Consolas"/>
          <w:color w:val="D2A8FF"/>
          <w:sz w:val="21"/>
          <w:szCs w:val="21"/>
          <w:lang w:val="en-IN" w:eastAsia="en-IN" w:bidi="hi-IN"/>
        </w:rPr>
        <w:t>printf</w:t>
      </w:r>
      <w:proofErr w:type="spellEnd"/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"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\</w:t>
      </w:r>
      <w:proofErr w:type="spellStart"/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n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Expression</w:t>
      </w:r>
      <w:proofErr w:type="spellEnd"/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 xml:space="preserve"> Invalid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\n</w:t>
      </w:r>
      <w:r w:rsidRPr="008A75FA">
        <w:rPr>
          <w:rFonts w:ascii="Consolas" w:hAnsi="Consolas"/>
          <w:color w:val="A5D6FF"/>
          <w:sz w:val="21"/>
          <w:szCs w:val="21"/>
          <w:lang w:val="en-IN" w:eastAsia="en-IN" w:bidi="hi-IN"/>
        </w:rPr>
        <w:t>"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);</w:t>
      </w:r>
    </w:p>
    <w:p w14:paraId="7BC0D8B4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    flag </w:t>
      </w:r>
      <w:r w:rsidRPr="008A75FA">
        <w:rPr>
          <w:rFonts w:ascii="Consolas" w:hAnsi="Consolas"/>
          <w:color w:val="FF7B72"/>
          <w:sz w:val="21"/>
          <w:szCs w:val="21"/>
          <w:lang w:val="en-IN" w:eastAsia="en-IN" w:bidi="hi-IN"/>
        </w:rPr>
        <w:t>=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 xml:space="preserve"> </w:t>
      </w:r>
      <w:r w:rsidRPr="008A75FA">
        <w:rPr>
          <w:rFonts w:ascii="Consolas" w:hAnsi="Consolas"/>
          <w:color w:val="79C0FF"/>
          <w:sz w:val="21"/>
          <w:szCs w:val="21"/>
          <w:lang w:val="en-IN" w:eastAsia="en-IN" w:bidi="hi-IN"/>
        </w:rPr>
        <w:t>1</w:t>
      </w: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;</w:t>
      </w:r>
    </w:p>
    <w:p w14:paraId="30466FDF" w14:textId="77777777" w:rsidR="008A75FA" w:rsidRPr="008A75FA" w:rsidRDefault="008A75FA" w:rsidP="008A75FA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  <w:r w:rsidRPr="008A75FA">
        <w:rPr>
          <w:rFonts w:ascii="Consolas" w:hAnsi="Consolas"/>
          <w:color w:val="C9D1D9"/>
          <w:sz w:val="21"/>
          <w:szCs w:val="21"/>
          <w:lang w:val="en-IN" w:eastAsia="en-IN" w:bidi="hi-IN"/>
        </w:rPr>
        <w:t>}</w:t>
      </w:r>
    </w:p>
    <w:p w14:paraId="193E88DE" w14:textId="77777777" w:rsidR="008A75FA" w:rsidRPr="008A75FA" w:rsidRDefault="008A75FA" w:rsidP="008A75FA">
      <w:pPr>
        <w:shd w:val="clear" w:color="auto" w:fill="0D1117"/>
        <w:spacing w:after="240" w:line="285" w:lineRule="atLeast"/>
        <w:rPr>
          <w:rFonts w:ascii="Consolas" w:hAnsi="Consolas"/>
          <w:color w:val="C9D1D9"/>
          <w:sz w:val="21"/>
          <w:szCs w:val="21"/>
          <w:lang w:val="en-IN" w:eastAsia="en-IN" w:bidi="hi-IN"/>
        </w:rPr>
      </w:pPr>
    </w:p>
    <w:p w14:paraId="03EDE7A4" w14:textId="544988E9" w:rsidR="008A75FA" w:rsidRPr="008A75FA" w:rsidRDefault="008A75FA" w:rsidP="008A75FA">
      <w:pPr>
        <w:rPr>
          <w:rFonts w:ascii="Courier New" w:eastAsia="Arial" w:hAnsi="Courier New" w:cs="Courier New"/>
          <w:sz w:val="24"/>
          <w:szCs w:val="24"/>
        </w:rPr>
        <w:sectPr w:rsidR="008A75FA" w:rsidRPr="008A75FA">
          <w:pgSz w:w="12240" w:h="15840"/>
          <w:pgMar w:top="1360" w:right="1720" w:bottom="280" w:left="1340" w:header="720" w:footer="720" w:gutter="0"/>
          <w:cols w:space="720"/>
        </w:sectPr>
      </w:pPr>
    </w:p>
    <w:p w14:paraId="58DC3A25" w14:textId="32B34CBB" w:rsidR="00ED2F9E" w:rsidRDefault="008A75FA">
      <w:pPr>
        <w:spacing w:before="40"/>
        <w:ind w:left="100"/>
        <w:rPr>
          <w:rFonts w:ascii="Arial" w:eastAsia="Arial" w:hAnsi="Arial" w:cs="Arial"/>
          <w:sz w:val="42"/>
          <w:szCs w:val="42"/>
        </w:rPr>
      </w:pPr>
      <w:r>
        <w:rPr>
          <w:rFonts w:ascii="Arial" w:eastAsia="Arial" w:hAnsi="Arial" w:cs="Arial"/>
          <w:b/>
          <w:sz w:val="42"/>
          <w:szCs w:val="42"/>
        </w:rPr>
        <w:lastRenderedPageBreak/>
        <w:t>Output: -</w:t>
      </w:r>
    </w:p>
    <w:p w14:paraId="44542623" w14:textId="46BEACF6" w:rsidR="00ED2F9E" w:rsidRDefault="008A75FA">
      <w:pPr>
        <w:spacing w:before="85" w:line="325" w:lineRule="auto"/>
        <w:ind w:left="100" w:right="7406"/>
        <w:rPr>
          <w:rFonts w:ascii="Courier New" w:eastAsia="Courier New" w:hAnsi="Courier New" w:cs="Courier New"/>
          <w:sz w:val="21"/>
          <w:szCs w:val="21"/>
        </w:rPr>
      </w:pPr>
      <w:r w:rsidRPr="008A75FA">
        <w:rPr>
          <w:rFonts w:ascii="Courier New" w:eastAsia="Courier New" w:hAnsi="Courier New" w:cs="Courier New"/>
          <w:sz w:val="21"/>
          <w:szCs w:val="21"/>
        </w:rPr>
        <w:drawing>
          <wp:inline distT="0" distB="0" distL="0" distR="0" wp14:anchorId="1BFE2B1E" wp14:editId="00C8D7E6">
            <wp:extent cx="5296172" cy="4248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F9E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254A5"/>
    <w:multiLevelType w:val="multilevel"/>
    <w:tmpl w:val="1F52007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F9E"/>
    <w:rsid w:val="008A75FA"/>
    <w:rsid w:val="00ED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9BBC"/>
  <w15:docId w15:val="{6C56521F-3BC4-47F9-B50A-1AF5CCFE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Makwana</cp:lastModifiedBy>
  <cp:revision>2</cp:revision>
  <dcterms:created xsi:type="dcterms:W3CDTF">2021-10-26T09:06:00Z</dcterms:created>
  <dcterms:modified xsi:type="dcterms:W3CDTF">2021-10-26T09:12:00Z</dcterms:modified>
</cp:coreProperties>
</file>